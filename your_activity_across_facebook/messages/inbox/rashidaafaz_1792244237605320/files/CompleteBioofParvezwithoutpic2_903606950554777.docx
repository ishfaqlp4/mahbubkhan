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775" w:rsidRPr="004B13EE" w:rsidRDefault="00DF0670" w:rsidP="004B13EE">
      <w:pPr>
        <w:pStyle w:val="IntenseQuote"/>
        <w:spacing w:before="0" w:after="0"/>
        <w:rPr>
          <w:rStyle w:val="SubtleReference"/>
          <w:rFonts w:ascii="Cambria" w:hAnsi="Cambria"/>
          <w:i w:val="0"/>
          <w:sz w:val="24"/>
          <w:szCs w:val="24"/>
        </w:rPr>
      </w:pPr>
      <w:r w:rsidRPr="004B13EE">
        <w:rPr>
          <w:rStyle w:val="SubtleReference"/>
          <w:rFonts w:ascii="Cambria" w:hAnsi="Cambria"/>
          <w:i w:val="0"/>
          <w:sz w:val="24"/>
          <w:szCs w:val="24"/>
        </w:rPr>
        <w:t>BIODATA OF</w:t>
      </w:r>
    </w:p>
    <w:p w:rsidR="00486775" w:rsidRPr="004B13EE" w:rsidRDefault="00DF0670" w:rsidP="004B13EE">
      <w:pPr>
        <w:pStyle w:val="IntenseQuote"/>
        <w:spacing w:before="0" w:after="0"/>
        <w:rPr>
          <w:rStyle w:val="SubtleReference"/>
          <w:rFonts w:ascii="Cambria" w:hAnsi="Cambria"/>
          <w:i w:val="0"/>
          <w:sz w:val="28"/>
          <w:szCs w:val="28"/>
        </w:rPr>
      </w:pPr>
      <w:r w:rsidRPr="004B13EE">
        <w:rPr>
          <w:rStyle w:val="SubtleReference"/>
          <w:rFonts w:ascii="Cambria" w:hAnsi="Cambria"/>
          <w:i w:val="0"/>
          <w:sz w:val="28"/>
          <w:szCs w:val="28"/>
        </w:rPr>
        <w:t>MD. ASHABUL YEAKIN PARVEZ</w:t>
      </w:r>
    </w:p>
    <w:p w:rsidR="00486775" w:rsidRDefault="00486775">
      <w:pPr>
        <w:rPr>
          <w:rStyle w:val="SubtleReference"/>
          <w:sz w:val="24"/>
          <w:szCs w:val="24"/>
        </w:rPr>
      </w:pPr>
    </w:p>
    <w:p w:rsidR="00486775" w:rsidRDefault="00DF0670" w:rsidP="004B13EE">
      <w:pPr>
        <w:rPr>
          <w:rStyle w:val="SubtleReference"/>
          <w:b/>
          <w:sz w:val="24"/>
          <w:szCs w:val="24"/>
        </w:rPr>
      </w:pPr>
      <w:r>
        <w:rPr>
          <w:rStyle w:val="SubtleReference"/>
          <w:b/>
          <w:sz w:val="24"/>
          <w:szCs w:val="24"/>
          <w:u w:val="single"/>
        </w:rPr>
        <w:t>Professional Details</w:t>
      </w:r>
      <w:r>
        <w:rPr>
          <w:rStyle w:val="SubtleReference"/>
          <w:b/>
          <w:sz w:val="24"/>
          <w:szCs w:val="24"/>
        </w:rPr>
        <w:t>:</w:t>
      </w:r>
    </w:p>
    <w:p w:rsidR="00486775" w:rsidRPr="00493A3E" w:rsidRDefault="00DF0670" w:rsidP="004855B0">
      <w:pPr>
        <w:pStyle w:val="ListParagraph"/>
        <w:numPr>
          <w:ilvl w:val="0"/>
          <w:numId w:val="6"/>
        </w:numPr>
        <w:spacing w:line="276" w:lineRule="auto"/>
        <w:rPr>
          <w:rStyle w:val="SubtleReference"/>
          <w:sz w:val="24"/>
          <w:szCs w:val="24"/>
        </w:rPr>
      </w:pPr>
      <w:r w:rsidRPr="00493A3E">
        <w:rPr>
          <w:rStyle w:val="SubtleReference"/>
          <w:sz w:val="24"/>
          <w:szCs w:val="24"/>
        </w:rPr>
        <w:t>Profession: Pharmacist</w:t>
      </w:r>
    </w:p>
    <w:p w:rsidR="004855B0" w:rsidRPr="00493A3E" w:rsidRDefault="00DF0670" w:rsidP="004855B0">
      <w:pPr>
        <w:pStyle w:val="ListParagraph"/>
        <w:numPr>
          <w:ilvl w:val="0"/>
          <w:numId w:val="8"/>
        </w:numPr>
        <w:spacing w:line="276" w:lineRule="auto"/>
        <w:rPr>
          <w:rStyle w:val="SubtleReference"/>
          <w:sz w:val="24"/>
          <w:szCs w:val="24"/>
          <w:lang w:bidi="bn-IN"/>
        </w:rPr>
      </w:pPr>
      <w:r w:rsidRPr="00493A3E">
        <w:rPr>
          <w:rStyle w:val="SubtleReference"/>
          <w:sz w:val="24"/>
          <w:szCs w:val="24"/>
          <w:lang w:bidi="bn-IN"/>
        </w:rPr>
        <w:t xml:space="preserve">Presently employed as an </w:t>
      </w:r>
      <w:r w:rsidRPr="00493A3E">
        <w:rPr>
          <w:rStyle w:val="SubtleReference"/>
          <w:sz w:val="26"/>
          <w:szCs w:val="26"/>
          <w:lang w:bidi="bn-IN"/>
        </w:rPr>
        <w:t>Officer (Quality Assurance, Sterile) at BEXIMCO PHARMACEUTICALS LTD</w:t>
      </w:r>
      <w:r w:rsidR="004855B0" w:rsidRPr="00493A3E">
        <w:rPr>
          <w:rStyle w:val="SubtleReference"/>
          <w:sz w:val="24"/>
          <w:szCs w:val="24"/>
          <w:lang w:bidi="bn-IN"/>
        </w:rPr>
        <w:t>., Manufacturing Plant,</w:t>
      </w:r>
      <w:r w:rsidRPr="00493A3E">
        <w:rPr>
          <w:rStyle w:val="SubtleReference"/>
          <w:sz w:val="24"/>
          <w:szCs w:val="24"/>
          <w:lang w:bidi="bn-IN"/>
        </w:rPr>
        <w:t xml:space="preserve"> </w:t>
      </w:r>
      <w:proofErr w:type="spellStart"/>
      <w:r w:rsidRPr="00493A3E">
        <w:rPr>
          <w:rStyle w:val="SubtleReference"/>
          <w:sz w:val="24"/>
          <w:szCs w:val="24"/>
          <w:lang w:bidi="bn-IN"/>
        </w:rPr>
        <w:t>Tongi</w:t>
      </w:r>
      <w:proofErr w:type="spellEnd"/>
      <w:r w:rsidRPr="00493A3E">
        <w:rPr>
          <w:rStyle w:val="SubtleReference"/>
          <w:sz w:val="24"/>
          <w:szCs w:val="24"/>
          <w:lang w:bidi="bn-IN"/>
        </w:rPr>
        <w:t xml:space="preserve">, </w:t>
      </w:r>
      <w:proofErr w:type="spellStart"/>
      <w:r w:rsidRPr="00493A3E">
        <w:rPr>
          <w:rStyle w:val="SubtleReference"/>
          <w:sz w:val="24"/>
          <w:szCs w:val="24"/>
          <w:lang w:bidi="bn-IN"/>
        </w:rPr>
        <w:t>Gazipur</w:t>
      </w:r>
      <w:proofErr w:type="spellEnd"/>
      <w:r w:rsidRPr="00493A3E">
        <w:rPr>
          <w:rStyle w:val="SubtleReference"/>
          <w:sz w:val="24"/>
          <w:szCs w:val="24"/>
          <w:lang w:bidi="bn-IN"/>
        </w:rPr>
        <w:t xml:space="preserve">. </w:t>
      </w:r>
    </w:p>
    <w:p w:rsidR="00486775" w:rsidRPr="00493A3E" w:rsidRDefault="00DF0670" w:rsidP="004855B0">
      <w:pPr>
        <w:pStyle w:val="ListParagraph"/>
        <w:spacing w:line="276" w:lineRule="auto"/>
        <w:rPr>
          <w:rStyle w:val="SubtleReference"/>
          <w:sz w:val="24"/>
          <w:szCs w:val="24"/>
          <w:lang w:bidi="bn-IN"/>
        </w:rPr>
      </w:pPr>
      <w:r w:rsidRPr="00493A3E">
        <w:rPr>
          <w:rStyle w:val="SubtleReference"/>
          <w:sz w:val="24"/>
          <w:szCs w:val="24"/>
          <w:lang w:bidi="bn-IN"/>
        </w:rPr>
        <w:t>Tenure: May, 2018 – Till Date</w:t>
      </w:r>
    </w:p>
    <w:p w:rsidR="00486775" w:rsidRPr="00493A3E" w:rsidRDefault="00DF0670" w:rsidP="004855B0">
      <w:pPr>
        <w:pStyle w:val="ListParagraph"/>
        <w:numPr>
          <w:ilvl w:val="0"/>
          <w:numId w:val="8"/>
        </w:numPr>
        <w:spacing w:line="276" w:lineRule="auto"/>
        <w:rPr>
          <w:rStyle w:val="SubtleReference"/>
          <w:sz w:val="24"/>
          <w:szCs w:val="24"/>
          <w:lang w:bidi="bn-IN"/>
        </w:rPr>
      </w:pPr>
      <w:r w:rsidRPr="00493A3E">
        <w:rPr>
          <w:rStyle w:val="SubtleReference"/>
          <w:sz w:val="24"/>
          <w:szCs w:val="24"/>
          <w:lang w:bidi="bn-IN"/>
        </w:rPr>
        <w:t xml:space="preserve">Previously employed as an Executive (Quality Assurance) at </w:t>
      </w:r>
      <w:proofErr w:type="spellStart"/>
      <w:r w:rsidRPr="00493A3E">
        <w:rPr>
          <w:rStyle w:val="SubtleReference"/>
          <w:sz w:val="24"/>
          <w:szCs w:val="24"/>
          <w:lang w:bidi="bn-IN"/>
        </w:rPr>
        <w:t>Opsonin</w:t>
      </w:r>
      <w:proofErr w:type="spellEnd"/>
      <w:r w:rsidRPr="00493A3E">
        <w:rPr>
          <w:rStyle w:val="SubtleReference"/>
          <w:sz w:val="24"/>
          <w:szCs w:val="24"/>
          <w:lang w:bidi="bn-IN"/>
        </w:rPr>
        <w:t xml:space="preserve"> Pharma Ltd., Barisal</w:t>
      </w:r>
    </w:p>
    <w:p w:rsidR="00486775" w:rsidRPr="00493A3E" w:rsidRDefault="00DF0670" w:rsidP="004855B0">
      <w:pPr>
        <w:pStyle w:val="ListParagraph"/>
        <w:spacing w:line="276" w:lineRule="auto"/>
        <w:rPr>
          <w:rStyle w:val="SubtleReference"/>
          <w:sz w:val="24"/>
          <w:szCs w:val="24"/>
        </w:rPr>
      </w:pPr>
      <w:r w:rsidRPr="00493A3E">
        <w:rPr>
          <w:rStyle w:val="SubtleReference"/>
          <w:sz w:val="24"/>
          <w:szCs w:val="24"/>
          <w:lang w:bidi="bn-IN"/>
        </w:rPr>
        <w:t xml:space="preserve">Tenure: April, 2017 – </w:t>
      </w:r>
      <w:r w:rsidRPr="00493A3E">
        <w:rPr>
          <w:rStyle w:val="SubtleReference"/>
          <w:sz w:val="24"/>
          <w:szCs w:val="24"/>
        </w:rPr>
        <w:t>April, 2018</w:t>
      </w:r>
    </w:p>
    <w:p w:rsidR="004855B0" w:rsidRDefault="004855B0">
      <w:pPr>
        <w:pStyle w:val="ListParagraph"/>
        <w:ind w:left="2160"/>
        <w:rPr>
          <w:rStyle w:val="SubtleReference"/>
          <w:b/>
          <w:sz w:val="24"/>
          <w:szCs w:val="24"/>
          <w:u w:val="single"/>
        </w:rPr>
      </w:pPr>
    </w:p>
    <w:p w:rsidR="00486775" w:rsidRPr="004B13EE" w:rsidRDefault="00DF0670" w:rsidP="004B13EE">
      <w:pPr>
        <w:rPr>
          <w:rStyle w:val="SubtleReference"/>
          <w:b/>
          <w:sz w:val="24"/>
          <w:szCs w:val="24"/>
        </w:rPr>
      </w:pPr>
      <w:r w:rsidRPr="004B13EE">
        <w:rPr>
          <w:rStyle w:val="SubtleReference"/>
          <w:b/>
          <w:sz w:val="24"/>
          <w:szCs w:val="24"/>
          <w:u w:val="single"/>
        </w:rPr>
        <w:t>Educational Qualification</w:t>
      </w:r>
      <w:r w:rsidRPr="004B13EE">
        <w:rPr>
          <w:rStyle w:val="SubtleReference"/>
          <w:b/>
          <w:sz w:val="24"/>
          <w:szCs w:val="24"/>
        </w:rPr>
        <w:t>:</w:t>
      </w:r>
    </w:p>
    <w:p w:rsidR="00486775" w:rsidRDefault="00DF0670" w:rsidP="004855B0">
      <w:pPr>
        <w:numPr>
          <w:ilvl w:val="0"/>
          <w:numId w:val="35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Master of Pharmacy (</w:t>
      </w:r>
      <w:proofErr w:type="spellStart"/>
      <w:r>
        <w:rPr>
          <w:rStyle w:val="SubtleReference"/>
          <w:sz w:val="24"/>
          <w:szCs w:val="24"/>
        </w:rPr>
        <w:t>MPharm</w:t>
      </w:r>
      <w:proofErr w:type="spellEnd"/>
      <w:r>
        <w:rPr>
          <w:rStyle w:val="SubtleReference"/>
          <w:sz w:val="24"/>
          <w:szCs w:val="24"/>
        </w:rPr>
        <w:t>)</w:t>
      </w:r>
    </w:p>
    <w:p w:rsidR="00486775" w:rsidRDefault="00DF0670" w:rsidP="004855B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Stamford University Bangladesh</w:t>
      </w:r>
    </w:p>
    <w:p w:rsidR="00486775" w:rsidRDefault="00DF0670" w:rsidP="004855B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Result Published: 2017</w:t>
      </w:r>
    </w:p>
    <w:p w:rsidR="00486775" w:rsidRDefault="00486775">
      <w:pPr>
        <w:spacing w:after="0"/>
        <w:ind w:left="720"/>
        <w:rPr>
          <w:rStyle w:val="SubtleReference"/>
          <w:sz w:val="24"/>
          <w:szCs w:val="24"/>
        </w:rPr>
      </w:pPr>
    </w:p>
    <w:p w:rsidR="00486775" w:rsidRDefault="00DF0670" w:rsidP="004855B0">
      <w:pPr>
        <w:numPr>
          <w:ilvl w:val="0"/>
          <w:numId w:val="38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Bachelor of Pharmacy (</w:t>
      </w:r>
      <w:proofErr w:type="spellStart"/>
      <w:r>
        <w:rPr>
          <w:rStyle w:val="SubtleReference"/>
          <w:sz w:val="24"/>
          <w:szCs w:val="24"/>
        </w:rPr>
        <w:t>BPharm</w:t>
      </w:r>
      <w:proofErr w:type="spellEnd"/>
      <w:r>
        <w:rPr>
          <w:rStyle w:val="SubtleReference"/>
          <w:sz w:val="24"/>
          <w:szCs w:val="24"/>
        </w:rPr>
        <w:t>)</w:t>
      </w:r>
    </w:p>
    <w:p w:rsidR="00486775" w:rsidRDefault="00DF0670" w:rsidP="004855B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Stamford University Bangladesh</w:t>
      </w:r>
    </w:p>
    <w:p w:rsidR="00486775" w:rsidRDefault="00DF0670" w:rsidP="004855B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Result Published: 2015</w:t>
      </w:r>
    </w:p>
    <w:p w:rsidR="00486775" w:rsidRDefault="00486775">
      <w:pPr>
        <w:spacing w:after="0"/>
        <w:ind w:left="720"/>
        <w:rPr>
          <w:rStyle w:val="SubtleReference"/>
          <w:sz w:val="24"/>
          <w:szCs w:val="24"/>
        </w:rPr>
      </w:pPr>
    </w:p>
    <w:p w:rsidR="00486775" w:rsidRDefault="00DF0670" w:rsidP="004855B0">
      <w:pPr>
        <w:numPr>
          <w:ilvl w:val="0"/>
          <w:numId w:val="28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Higher Secondary Certificate (HSC)</w:t>
      </w:r>
    </w:p>
    <w:p w:rsidR="00486775" w:rsidRDefault="00DF0670" w:rsidP="004855B0">
      <w:pPr>
        <w:spacing w:after="0" w:line="240" w:lineRule="auto"/>
        <w:ind w:left="720"/>
        <w:rPr>
          <w:rStyle w:val="SubtleReference"/>
          <w:sz w:val="24"/>
          <w:szCs w:val="24"/>
        </w:rPr>
      </w:pPr>
      <w:proofErr w:type="spellStart"/>
      <w:r>
        <w:rPr>
          <w:rStyle w:val="SubtleReference"/>
          <w:sz w:val="24"/>
          <w:szCs w:val="24"/>
        </w:rPr>
        <w:t>Gurudayal</w:t>
      </w:r>
      <w:proofErr w:type="spellEnd"/>
      <w:r>
        <w:rPr>
          <w:rStyle w:val="SubtleReference"/>
          <w:sz w:val="24"/>
          <w:szCs w:val="24"/>
        </w:rPr>
        <w:t xml:space="preserve"> </w:t>
      </w:r>
      <w:proofErr w:type="spellStart"/>
      <w:r>
        <w:rPr>
          <w:rStyle w:val="SubtleReference"/>
          <w:sz w:val="24"/>
          <w:szCs w:val="24"/>
        </w:rPr>
        <w:t>Govt</w:t>
      </w:r>
      <w:proofErr w:type="spellEnd"/>
      <w:r>
        <w:rPr>
          <w:rStyle w:val="SubtleReference"/>
          <w:sz w:val="24"/>
          <w:szCs w:val="24"/>
        </w:rPr>
        <w:t xml:space="preserve">' College, </w:t>
      </w:r>
      <w:proofErr w:type="spellStart"/>
      <w:r>
        <w:rPr>
          <w:rStyle w:val="SubtleReference"/>
          <w:sz w:val="24"/>
          <w:szCs w:val="24"/>
        </w:rPr>
        <w:t>Kishoreganj</w:t>
      </w:r>
      <w:proofErr w:type="spellEnd"/>
    </w:p>
    <w:p w:rsidR="00486775" w:rsidRDefault="00DF0670" w:rsidP="004855B0">
      <w:pPr>
        <w:spacing w:after="0" w:line="240" w:lineRule="auto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            </w:t>
      </w:r>
      <w:r w:rsidR="004855B0">
        <w:rPr>
          <w:rStyle w:val="SubtleReference"/>
          <w:sz w:val="24"/>
          <w:szCs w:val="24"/>
        </w:rPr>
        <w:t xml:space="preserve">   </w:t>
      </w:r>
      <w:r>
        <w:rPr>
          <w:rStyle w:val="SubtleReference"/>
          <w:sz w:val="24"/>
          <w:szCs w:val="24"/>
        </w:rPr>
        <w:t xml:space="preserve">  Passing Year:  2010</w:t>
      </w:r>
    </w:p>
    <w:p w:rsidR="00486775" w:rsidRDefault="00486775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486775" w:rsidRDefault="00DF0670" w:rsidP="004855B0">
      <w:pPr>
        <w:numPr>
          <w:ilvl w:val="0"/>
          <w:numId w:val="37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proofErr w:type="spellStart"/>
      <w:r>
        <w:rPr>
          <w:rStyle w:val="SubtleReference"/>
          <w:sz w:val="24"/>
          <w:szCs w:val="24"/>
        </w:rPr>
        <w:t>Seconadry</w:t>
      </w:r>
      <w:proofErr w:type="spellEnd"/>
      <w:r>
        <w:rPr>
          <w:rStyle w:val="SubtleReference"/>
          <w:sz w:val="24"/>
          <w:szCs w:val="24"/>
        </w:rPr>
        <w:t xml:space="preserve"> School Certificate (SSC)</w:t>
      </w:r>
    </w:p>
    <w:p w:rsidR="00486775" w:rsidRDefault="00DF0670" w:rsidP="004855B0">
      <w:pPr>
        <w:spacing w:after="0" w:line="240" w:lineRule="auto"/>
        <w:ind w:left="720"/>
        <w:rPr>
          <w:rStyle w:val="SubtleReference"/>
          <w:sz w:val="24"/>
          <w:szCs w:val="24"/>
        </w:rPr>
      </w:pPr>
      <w:proofErr w:type="spellStart"/>
      <w:r>
        <w:rPr>
          <w:rStyle w:val="SubtleReference"/>
          <w:sz w:val="24"/>
          <w:szCs w:val="24"/>
        </w:rPr>
        <w:t>Masua</w:t>
      </w:r>
      <w:proofErr w:type="spellEnd"/>
      <w:r>
        <w:rPr>
          <w:rStyle w:val="SubtleReference"/>
          <w:sz w:val="24"/>
          <w:szCs w:val="24"/>
        </w:rPr>
        <w:t xml:space="preserve"> High School, </w:t>
      </w:r>
      <w:proofErr w:type="spellStart"/>
      <w:r>
        <w:rPr>
          <w:rStyle w:val="SubtleReference"/>
          <w:sz w:val="24"/>
          <w:szCs w:val="24"/>
        </w:rPr>
        <w:t>Katiadi</w:t>
      </w:r>
      <w:proofErr w:type="spellEnd"/>
      <w:r>
        <w:rPr>
          <w:rStyle w:val="SubtleReference"/>
          <w:sz w:val="24"/>
          <w:szCs w:val="24"/>
        </w:rPr>
        <w:t xml:space="preserve">, </w:t>
      </w:r>
      <w:proofErr w:type="spellStart"/>
      <w:r>
        <w:rPr>
          <w:rStyle w:val="SubtleReference"/>
          <w:sz w:val="24"/>
          <w:szCs w:val="24"/>
        </w:rPr>
        <w:t>Kishoreganj</w:t>
      </w:r>
      <w:proofErr w:type="spellEnd"/>
    </w:p>
    <w:p w:rsidR="00486775" w:rsidRDefault="00DF0670" w:rsidP="004855B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Passing Year: 2008</w:t>
      </w:r>
    </w:p>
    <w:p w:rsidR="004B13EE" w:rsidRDefault="004B13EE">
      <w:pPr>
        <w:rPr>
          <w:rStyle w:val="SubtleReference"/>
          <w:sz w:val="24"/>
          <w:szCs w:val="24"/>
        </w:rPr>
      </w:pPr>
    </w:p>
    <w:p w:rsidR="00486775" w:rsidRDefault="00DF0670">
      <w:pPr>
        <w:rPr>
          <w:rStyle w:val="SubtleReference"/>
          <w:b/>
          <w:sz w:val="24"/>
          <w:szCs w:val="24"/>
          <w:u w:val="single"/>
        </w:rPr>
      </w:pPr>
      <w:r>
        <w:rPr>
          <w:rStyle w:val="SubtleReference"/>
          <w:b/>
          <w:sz w:val="24"/>
          <w:szCs w:val="24"/>
          <w:u w:val="single"/>
        </w:rPr>
        <w:t>Personal Details:</w:t>
      </w:r>
    </w:p>
    <w:p w:rsidR="00486775" w:rsidRDefault="00DF0670">
      <w:pPr>
        <w:numPr>
          <w:ilvl w:val="0"/>
          <w:numId w:val="10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Father’s Name:  Md. </w:t>
      </w:r>
      <w:proofErr w:type="spellStart"/>
      <w:r>
        <w:rPr>
          <w:rStyle w:val="SubtleReference"/>
          <w:sz w:val="24"/>
          <w:szCs w:val="24"/>
        </w:rPr>
        <w:t>Mizanur</w:t>
      </w:r>
      <w:proofErr w:type="spellEnd"/>
      <w:r>
        <w:rPr>
          <w:rStyle w:val="SubtleReference"/>
          <w:sz w:val="24"/>
          <w:szCs w:val="24"/>
        </w:rPr>
        <w:t xml:space="preserve"> Rahman</w:t>
      </w:r>
    </w:p>
    <w:p w:rsidR="00486775" w:rsidRDefault="00DF067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Occupation: Service (</w:t>
      </w:r>
      <w:proofErr w:type="spellStart"/>
      <w:r>
        <w:rPr>
          <w:rStyle w:val="SubtleReference"/>
          <w:sz w:val="24"/>
          <w:szCs w:val="24"/>
        </w:rPr>
        <w:t>Retd</w:t>
      </w:r>
      <w:proofErr w:type="spellEnd"/>
      <w:r>
        <w:rPr>
          <w:rStyle w:val="SubtleReference"/>
          <w:sz w:val="24"/>
          <w:szCs w:val="24"/>
        </w:rPr>
        <w:t>.)</w:t>
      </w:r>
    </w:p>
    <w:p w:rsidR="00486775" w:rsidRDefault="00DF0670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Organization: Dhaka Electric Supply Authority (DESA) &amp; Dhaka Power Distribution Company Ltd. (DPDC)</w:t>
      </w:r>
    </w:p>
    <w:p w:rsidR="00493A3E" w:rsidRDefault="00493A3E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486775" w:rsidRDefault="00DF0670">
      <w:pPr>
        <w:numPr>
          <w:ilvl w:val="0"/>
          <w:numId w:val="20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Mother’s </w:t>
      </w:r>
      <w:r w:rsidR="006C2D91">
        <w:rPr>
          <w:rStyle w:val="SubtleReference"/>
          <w:sz w:val="24"/>
          <w:szCs w:val="24"/>
        </w:rPr>
        <w:t xml:space="preserve">Name: Mrs. </w:t>
      </w:r>
      <w:proofErr w:type="spellStart"/>
      <w:r w:rsidR="006C2D91">
        <w:rPr>
          <w:rStyle w:val="SubtleReference"/>
          <w:sz w:val="24"/>
          <w:szCs w:val="24"/>
        </w:rPr>
        <w:t>Shelina</w:t>
      </w:r>
      <w:proofErr w:type="spellEnd"/>
      <w:r w:rsidR="006C2D91">
        <w:rPr>
          <w:rStyle w:val="SubtleReference"/>
          <w:sz w:val="24"/>
          <w:szCs w:val="24"/>
        </w:rPr>
        <w:t xml:space="preserve"> Akhter</w:t>
      </w:r>
    </w:p>
    <w:p w:rsidR="00486775" w:rsidRDefault="00DF067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Occupation:  Home-maker</w:t>
      </w:r>
    </w:p>
    <w:p w:rsidR="00486775" w:rsidRDefault="00DF0670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Mother's Home: </w:t>
      </w:r>
      <w:proofErr w:type="spellStart"/>
      <w:r w:rsidR="0066443E">
        <w:rPr>
          <w:rStyle w:val="SubtleReference"/>
          <w:sz w:val="24"/>
          <w:szCs w:val="24"/>
        </w:rPr>
        <w:t>Vill</w:t>
      </w:r>
      <w:proofErr w:type="spellEnd"/>
      <w:r w:rsidR="0066443E">
        <w:rPr>
          <w:rStyle w:val="SubtleReference"/>
          <w:sz w:val="24"/>
          <w:szCs w:val="24"/>
        </w:rPr>
        <w:t xml:space="preserve">- </w:t>
      </w:r>
      <w:proofErr w:type="spellStart"/>
      <w:r>
        <w:rPr>
          <w:rStyle w:val="SubtleReference"/>
          <w:sz w:val="24"/>
          <w:szCs w:val="24"/>
        </w:rPr>
        <w:t>Dulirchar</w:t>
      </w:r>
      <w:proofErr w:type="spellEnd"/>
      <w:r>
        <w:rPr>
          <w:rStyle w:val="SubtleReference"/>
          <w:sz w:val="24"/>
          <w:szCs w:val="24"/>
        </w:rPr>
        <w:t xml:space="preserve">, </w:t>
      </w:r>
      <w:r w:rsidR="0066443E">
        <w:rPr>
          <w:rStyle w:val="SubtleReference"/>
          <w:sz w:val="24"/>
          <w:szCs w:val="24"/>
        </w:rPr>
        <w:t xml:space="preserve">P.O- </w:t>
      </w:r>
      <w:proofErr w:type="spellStart"/>
      <w:r>
        <w:rPr>
          <w:rStyle w:val="SubtleReference"/>
          <w:sz w:val="24"/>
          <w:szCs w:val="24"/>
        </w:rPr>
        <w:t>Sararchar</w:t>
      </w:r>
      <w:proofErr w:type="spellEnd"/>
      <w:r>
        <w:rPr>
          <w:rStyle w:val="SubtleReference"/>
          <w:sz w:val="24"/>
          <w:szCs w:val="24"/>
        </w:rPr>
        <w:t xml:space="preserve">, </w:t>
      </w:r>
      <w:r w:rsidR="0066443E">
        <w:rPr>
          <w:rStyle w:val="SubtleReference"/>
          <w:sz w:val="24"/>
          <w:szCs w:val="24"/>
        </w:rPr>
        <w:t xml:space="preserve">P.S- </w:t>
      </w:r>
      <w:proofErr w:type="spellStart"/>
      <w:r>
        <w:rPr>
          <w:rStyle w:val="SubtleReference"/>
          <w:sz w:val="24"/>
          <w:szCs w:val="24"/>
        </w:rPr>
        <w:t>Bajitpur</w:t>
      </w:r>
      <w:proofErr w:type="spellEnd"/>
      <w:r>
        <w:rPr>
          <w:rStyle w:val="SubtleReference"/>
          <w:sz w:val="24"/>
          <w:szCs w:val="24"/>
        </w:rPr>
        <w:t xml:space="preserve">, </w:t>
      </w:r>
      <w:proofErr w:type="spellStart"/>
      <w:r w:rsidR="0066443E">
        <w:rPr>
          <w:rStyle w:val="SubtleReference"/>
          <w:sz w:val="24"/>
          <w:szCs w:val="24"/>
        </w:rPr>
        <w:t>Dist-</w:t>
      </w:r>
      <w:r>
        <w:rPr>
          <w:rStyle w:val="SubtleReference"/>
          <w:sz w:val="24"/>
          <w:szCs w:val="24"/>
        </w:rPr>
        <w:t>Kishoreganj</w:t>
      </w:r>
      <w:proofErr w:type="spellEnd"/>
    </w:p>
    <w:p w:rsidR="00493A3E" w:rsidRDefault="00493A3E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486775" w:rsidRDefault="00DF0670">
      <w:pPr>
        <w:numPr>
          <w:ilvl w:val="0"/>
          <w:numId w:val="12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Present Address:</w:t>
      </w:r>
    </w:p>
    <w:p w:rsidR="00486775" w:rsidRDefault="00E4581F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House: 401/1 </w:t>
      </w:r>
      <w:proofErr w:type="spellStart"/>
      <w:r>
        <w:rPr>
          <w:rStyle w:val="SubtleReference"/>
          <w:sz w:val="24"/>
          <w:szCs w:val="24"/>
        </w:rPr>
        <w:t>Shikder</w:t>
      </w:r>
      <w:proofErr w:type="spellEnd"/>
      <w:r>
        <w:rPr>
          <w:rStyle w:val="SubtleReference"/>
          <w:sz w:val="24"/>
          <w:szCs w:val="24"/>
        </w:rPr>
        <w:t xml:space="preserve"> </w:t>
      </w:r>
      <w:proofErr w:type="spellStart"/>
      <w:r>
        <w:rPr>
          <w:rStyle w:val="SubtleReference"/>
          <w:sz w:val="24"/>
          <w:szCs w:val="24"/>
        </w:rPr>
        <w:t>Bhaban</w:t>
      </w:r>
      <w:proofErr w:type="spellEnd"/>
      <w:r>
        <w:rPr>
          <w:rStyle w:val="SubtleReference"/>
          <w:sz w:val="24"/>
          <w:szCs w:val="24"/>
        </w:rPr>
        <w:t xml:space="preserve">, South </w:t>
      </w:r>
      <w:proofErr w:type="spellStart"/>
      <w:r>
        <w:rPr>
          <w:rStyle w:val="SubtleReference"/>
          <w:sz w:val="24"/>
          <w:szCs w:val="24"/>
        </w:rPr>
        <w:t>Paikpara</w:t>
      </w:r>
      <w:proofErr w:type="spellEnd"/>
      <w:r>
        <w:rPr>
          <w:rStyle w:val="SubtleReference"/>
          <w:sz w:val="24"/>
          <w:szCs w:val="24"/>
        </w:rPr>
        <w:t>, Mirpur, Dhaka- 1216</w:t>
      </w:r>
    </w:p>
    <w:p w:rsidR="00493A3E" w:rsidRDefault="00493A3E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66443E" w:rsidRDefault="00DF0670" w:rsidP="0066443E">
      <w:pPr>
        <w:numPr>
          <w:ilvl w:val="0"/>
          <w:numId w:val="34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Permanent Address:</w:t>
      </w:r>
    </w:p>
    <w:p w:rsidR="00486775" w:rsidRDefault="00DF0670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  <w:r w:rsidRPr="0066443E">
        <w:rPr>
          <w:rStyle w:val="SubtleReference"/>
          <w:sz w:val="24"/>
          <w:szCs w:val="24"/>
        </w:rPr>
        <w:t xml:space="preserve">House: </w:t>
      </w:r>
      <w:proofErr w:type="spellStart"/>
      <w:r w:rsidRPr="0066443E">
        <w:rPr>
          <w:rStyle w:val="SubtleReference"/>
          <w:sz w:val="24"/>
          <w:szCs w:val="24"/>
        </w:rPr>
        <w:t>Shaheb</w:t>
      </w:r>
      <w:proofErr w:type="spellEnd"/>
      <w:r w:rsidRPr="0066443E">
        <w:rPr>
          <w:rStyle w:val="SubtleReference"/>
          <w:sz w:val="24"/>
          <w:szCs w:val="24"/>
        </w:rPr>
        <w:t xml:space="preserve"> Bari, Village: </w:t>
      </w:r>
      <w:proofErr w:type="spellStart"/>
      <w:r w:rsidRPr="0066443E">
        <w:rPr>
          <w:rStyle w:val="SubtleReference"/>
          <w:sz w:val="24"/>
          <w:szCs w:val="24"/>
        </w:rPr>
        <w:t>Saluadi</w:t>
      </w:r>
      <w:proofErr w:type="spellEnd"/>
      <w:r w:rsidRPr="0066443E">
        <w:rPr>
          <w:rStyle w:val="SubtleReference"/>
          <w:sz w:val="24"/>
          <w:szCs w:val="24"/>
        </w:rPr>
        <w:t xml:space="preserve">, Post </w:t>
      </w:r>
      <w:r w:rsidR="0066443E">
        <w:rPr>
          <w:rStyle w:val="SubtleReference"/>
          <w:sz w:val="24"/>
          <w:szCs w:val="24"/>
        </w:rPr>
        <w:t xml:space="preserve">Office: </w:t>
      </w:r>
      <w:proofErr w:type="spellStart"/>
      <w:r w:rsidR="0066443E">
        <w:rPr>
          <w:rStyle w:val="SubtleReference"/>
          <w:sz w:val="24"/>
          <w:szCs w:val="24"/>
        </w:rPr>
        <w:t>Masua</w:t>
      </w:r>
      <w:proofErr w:type="spellEnd"/>
      <w:r w:rsidR="0066443E">
        <w:rPr>
          <w:rStyle w:val="SubtleReference"/>
          <w:sz w:val="24"/>
          <w:szCs w:val="24"/>
        </w:rPr>
        <w:t xml:space="preserve"> (2330), Police Station</w:t>
      </w:r>
      <w:r w:rsidRPr="0066443E">
        <w:rPr>
          <w:rStyle w:val="SubtleReference"/>
          <w:sz w:val="24"/>
          <w:szCs w:val="24"/>
        </w:rPr>
        <w:t xml:space="preserve">: </w:t>
      </w:r>
      <w:proofErr w:type="spellStart"/>
      <w:r w:rsidRPr="0066443E">
        <w:rPr>
          <w:rStyle w:val="SubtleReference"/>
          <w:sz w:val="24"/>
          <w:szCs w:val="24"/>
        </w:rPr>
        <w:t>Pakundia</w:t>
      </w:r>
      <w:proofErr w:type="spellEnd"/>
      <w:r w:rsidRPr="0066443E">
        <w:rPr>
          <w:rStyle w:val="SubtleReference"/>
          <w:sz w:val="24"/>
          <w:szCs w:val="24"/>
        </w:rPr>
        <w:t xml:space="preserve">, District: </w:t>
      </w:r>
      <w:proofErr w:type="spellStart"/>
      <w:r w:rsidRPr="0066443E">
        <w:rPr>
          <w:rStyle w:val="SubtleReference"/>
          <w:sz w:val="24"/>
          <w:szCs w:val="24"/>
        </w:rPr>
        <w:t>Kishoreganj</w:t>
      </w:r>
      <w:proofErr w:type="spellEnd"/>
    </w:p>
    <w:p w:rsidR="00493A3E" w:rsidRPr="0066443E" w:rsidRDefault="00493A3E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486775" w:rsidRDefault="00DF0670">
      <w:pPr>
        <w:pStyle w:val="ListParagraph"/>
        <w:numPr>
          <w:ilvl w:val="0"/>
          <w:numId w:val="32"/>
        </w:numPr>
        <w:spacing w:after="0" w:line="240" w:lineRule="auto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Marital Status: Unmarried </w:t>
      </w:r>
    </w:p>
    <w:p w:rsidR="00486775" w:rsidRDefault="00DF0670">
      <w:pPr>
        <w:numPr>
          <w:ilvl w:val="0"/>
          <w:numId w:val="31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Religion: Islam</w:t>
      </w:r>
    </w:p>
    <w:p w:rsidR="00486775" w:rsidRDefault="00DF0670">
      <w:pPr>
        <w:numPr>
          <w:ilvl w:val="0"/>
          <w:numId w:val="31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Date of Birth: 10th January 1993</w:t>
      </w:r>
    </w:p>
    <w:p w:rsidR="00486775" w:rsidRDefault="00DF0670">
      <w:pPr>
        <w:numPr>
          <w:ilvl w:val="0"/>
          <w:numId w:val="31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Blood Group: O (+</w:t>
      </w:r>
      <w:proofErr w:type="spellStart"/>
      <w:r>
        <w:rPr>
          <w:rStyle w:val="SubtleReference"/>
          <w:sz w:val="24"/>
          <w:szCs w:val="24"/>
        </w:rPr>
        <w:t>ve</w:t>
      </w:r>
      <w:proofErr w:type="spellEnd"/>
      <w:r>
        <w:rPr>
          <w:rStyle w:val="SubtleReference"/>
          <w:sz w:val="24"/>
          <w:szCs w:val="24"/>
        </w:rPr>
        <w:t>)</w:t>
      </w:r>
    </w:p>
    <w:p w:rsidR="00486775" w:rsidRDefault="00DF0670">
      <w:pPr>
        <w:numPr>
          <w:ilvl w:val="0"/>
          <w:numId w:val="31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Height: 5' 9"</w:t>
      </w:r>
    </w:p>
    <w:p w:rsidR="00486775" w:rsidRDefault="00DF0670">
      <w:pPr>
        <w:numPr>
          <w:ilvl w:val="0"/>
          <w:numId w:val="31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Cell No: +88019 20 492 315</w:t>
      </w:r>
    </w:p>
    <w:p w:rsidR="00486775" w:rsidRDefault="00DF0670">
      <w:pPr>
        <w:numPr>
          <w:ilvl w:val="0"/>
          <w:numId w:val="31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Email: </w:t>
      </w:r>
      <w:r w:rsidR="0016459F" w:rsidRPr="00FA61A6">
        <w:rPr>
          <w:rStyle w:val="SubtleReference"/>
          <w:smallCaps w:val="0"/>
          <w:sz w:val="24"/>
          <w:szCs w:val="24"/>
        </w:rPr>
        <w:t>ayp@bpl.net</w:t>
      </w:r>
    </w:p>
    <w:p w:rsidR="00F73F05" w:rsidRPr="008B5A0A" w:rsidRDefault="003B237E" w:rsidP="004B13EE">
      <w:pPr>
        <w:numPr>
          <w:ilvl w:val="0"/>
          <w:numId w:val="31"/>
        </w:numPr>
        <w:spacing w:after="0" w:line="240" w:lineRule="auto"/>
        <w:ind w:left="720" w:hanging="360"/>
        <w:rPr>
          <w:rStyle w:val="SubtleReference"/>
          <w:b/>
          <w:sz w:val="24"/>
          <w:szCs w:val="24"/>
          <w:u w:val="single"/>
        </w:rPr>
      </w:pPr>
      <w:r w:rsidRPr="008E555E">
        <w:rPr>
          <w:rStyle w:val="SubtleReference"/>
          <w:sz w:val="24"/>
          <w:szCs w:val="24"/>
        </w:rPr>
        <w:t>FB</w:t>
      </w:r>
      <w:r w:rsidR="00765AA4">
        <w:rPr>
          <w:rStyle w:val="SubtleReference"/>
          <w:sz w:val="24"/>
          <w:szCs w:val="24"/>
        </w:rPr>
        <w:t>:</w:t>
      </w:r>
      <w:r w:rsidR="008B5A0A">
        <w:rPr>
          <w:rStyle w:val="SubtleReference"/>
          <w:smallCaps w:val="0"/>
          <w:sz w:val="24"/>
          <w:szCs w:val="24"/>
        </w:rPr>
        <w:t xml:space="preserve"> </w:t>
      </w:r>
      <w:hyperlink r:id="rId7" w:history="1">
        <w:r w:rsidR="00F76AFD" w:rsidRPr="00DE5FF6">
          <w:rPr>
            <w:rStyle w:val="Hyperlink"/>
            <w:sz w:val="24"/>
            <w:szCs w:val="24"/>
          </w:rPr>
          <w:t>www.facebook.com/Yeakiin</w:t>
        </w:r>
      </w:hyperlink>
      <w:r w:rsidR="00F76AFD">
        <w:rPr>
          <w:rStyle w:val="SubtleReference"/>
          <w:smallCaps w:val="0"/>
          <w:sz w:val="24"/>
          <w:szCs w:val="24"/>
        </w:rPr>
        <w:t xml:space="preserve"> </w:t>
      </w:r>
    </w:p>
    <w:p w:rsidR="008B5A0A" w:rsidRDefault="008B5A0A" w:rsidP="008B5A0A">
      <w:pPr>
        <w:spacing w:after="0" w:line="240" w:lineRule="auto"/>
        <w:ind w:left="720"/>
        <w:rPr>
          <w:rStyle w:val="SubtleReference"/>
          <w:b/>
          <w:sz w:val="24"/>
          <w:szCs w:val="24"/>
          <w:u w:val="single"/>
        </w:rPr>
      </w:pPr>
    </w:p>
    <w:p w:rsidR="00486775" w:rsidRPr="008E555E" w:rsidRDefault="00F73F05" w:rsidP="0091371F">
      <w:pPr>
        <w:spacing w:after="0" w:line="240" w:lineRule="auto"/>
        <w:rPr>
          <w:rStyle w:val="SubtleReference"/>
          <w:b/>
          <w:sz w:val="24"/>
          <w:szCs w:val="24"/>
          <w:u w:val="single"/>
        </w:rPr>
      </w:pPr>
      <w:r>
        <w:rPr>
          <w:rStyle w:val="SubtleReference"/>
          <w:b/>
          <w:sz w:val="24"/>
          <w:szCs w:val="24"/>
          <w:u w:val="single"/>
        </w:rPr>
        <w:t>Fa</w:t>
      </w:r>
      <w:r w:rsidR="00DF0670" w:rsidRPr="008E555E">
        <w:rPr>
          <w:rStyle w:val="SubtleReference"/>
          <w:b/>
          <w:sz w:val="24"/>
          <w:szCs w:val="24"/>
          <w:u w:val="single"/>
        </w:rPr>
        <w:t>mily Members Information:</w:t>
      </w:r>
    </w:p>
    <w:p w:rsidR="00486775" w:rsidRDefault="00DF0670">
      <w:pPr>
        <w:numPr>
          <w:ilvl w:val="0"/>
          <w:numId w:val="24"/>
        </w:numPr>
        <w:spacing w:after="0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Sister:</w:t>
      </w:r>
    </w:p>
    <w:p w:rsidR="00486775" w:rsidRDefault="00DF0670">
      <w:pPr>
        <w:spacing w:after="0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Mrs. </w:t>
      </w:r>
      <w:proofErr w:type="spellStart"/>
      <w:r>
        <w:rPr>
          <w:rStyle w:val="SubtleReference"/>
          <w:sz w:val="24"/>
          <w:szCs w:val="24"/>
        </w:rPr>
        <w:t>Naznin</w:t>
      </w:r>
      <w:proofErr w:type="spellEnd"/>
      <w:r>
        <w:rPr>
          <w:rStyle w:val="SubtleReference"/>
          <w:sz w:val="24"/>
          <w:szCs w:val="24"/>
        </w:rPr>
        <w:t xml:space="preserve"> Jahan </w:t>
      </w:r>
      <w:proofErr w:type="spellStart"/>
      <w:r>
        <w:rPr>
          <w:rStyle w:val="SubtleReference"/>
          <w:sz w:val="24"/>
          <w:szCs w:val="24"/>
        </w:rPr>
        <w:t>Leena</w:t>
      </w:r>
      <w:proofErr w:type="spellEnd"/>
    </w:p>
    <w:p w:rsidR="00486775" w:rsidRDefault="00DF067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BBS, MBS (Management)</w:t>
      </w:r>
    </w:p>
    <w:p w:rsidR="00117F95" w:rsidRDefault="00950C05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Married</w:t>
      </w:r>
    </w:p>
    <w:p w:rsidR="00486775" w:rsidRDefault="00DF0670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Home-maker</w:t>
      </w:r>
    </w:p>
    <w:p w:rsidR="00493A3E" w:rsidRDefault="00493A3E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486775" w:rsidRDefault="00DF0670">
      <w:pPr>
        <w:numPr>
          <w:ilvl w:val="0"/>
          <w:numId w:val="4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Sister:</w:t>
      </w:r>
    </w:p>
    <w:p w:rsidR="00486775" w:rsidRDefault="00DF067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Mrs. </w:t>
      </w:r>
      <w:proofErr w:type="spellStart"/>
      <w:r>
        <w:rPr>
          <w:rStyle w:val="SubtleReference"/>
          <w:sz w:val="24"/>
          <w:szCs w:val="24"/>
        </w:rPr>
        <w:t>Nasrin</w:t>
      </w:r>
      <w:proofErr w:type="spellEnd"/>
      <w:r>
        <w:rPr>
          <w:rStyle w:val="SubtleReference"/>
          <w:sz w:val="24"/>
          <w:szCs w:val="24"/>
        </w:rPr>
        <w:t xml:space="preserve"> Jahan Lovely</w:t>
      </w:r>
    </w:p>
    <w:p w:rsidR="00486775" w:rsidRDefault="00DF0670">
      <w:pPr>
        <w:spacing w:after="0" w:line="240" w:lineRule="auto"/>
        <w:ind w:left="720"/>
        <w:rPr>
          <w:rStyle w:val="SubtleReference"/>
          <w:sz w:val="24"/>
          <w:szCs w:val="24"/>
        </w:rPr>
      </w:pPr>
      <w:proofErr w:type="spellStart"/>
      <w:r>
        <w:rPr>
          <w:rStyle w:val="SubtleReference"/>
          <w:sz w:val="24"/>
          <w:szCs w:val="24"/>
        </w:rPr>
        <w:t>Alim</w:t>
      </w:r>
      <w:proofErr w:type="spellEnd"/>
      <w:r>
        <w:rPr>
          <w:rStyle w:val="SubtleReference"/>
          <w:sz w:val="24"/>
          <w:szCs w:val="24"/>
        </w:rPr>
        <w:t xml:space="preserve"> (Madrasa)</w:t>
      </w:r>
    </w:p>
    <w:p w:rsidR="00950C05" w:rsidRDefault="00950C05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Married </w:t>
      </w:r>
    </w:p>
    <w:p w:rsidR="00486775" w:rsidRDefault="00DF0670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Home-maker</w:t>
      </w:r>
    </w:p>
    <w:p w:rsidR="00493A3E" w:rsidRDefault="00493A3E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486775" w:rsidRDefault="00DF0670">
      <w:pPr>
        <w:pStyle w:val="ListParagraph"/>
        <w:numPr>
          <w:ilvl w:val="0"/>
          <w:numId w:val="27"/>
        </w:numPr>
        <w:spacing w:after="0" w:line="240" w:lineRule="auto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Sister:</w:t>
      </w:r>
    </w:p>
    <w:p w:rsidR="00486775" w:rsidRDefault="00DF067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Miss. </w:t>
      </w:r>
      <w:proofErr w:type="spellStart"/>
      <w:r>
        <w:rPr>
          <w:rStyle w:val="SubtleReference"/>
          <w:sz w:val="24"/>
          <w:szCs w:val="24"/>
        </w:rPr>
        <w:t>Rowshan</w:t>
      </w:r>
      <w:proofErr w:type="spellEnd"/>
      <w:r>
        <w:rPr>
          <w:rStyle w:val="SubtleReference"/>
          <w:sz w:val="24"/>
          <w:szCs w:val="24"/>
        </w:rPr>
        <w:t xml:space="preserve"> Jahan Lucky</w:t>
      </w:r>
    </w:p>
    <w:p w:rsidR="00486775" w:rsidRDefault="00DF0670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  <w:proofErr w:type="spellStart"/>
      <w:r>
        <w:rPr>
          <w:rStyle w:val="SubtleReference"/>
          <w:sz w:val="24"/>
          <w:szCs w:val="24"/>
        </w:rPr>
        <w:t>Alim</w:t>
      </w:r>
      <w:proofErr w:type="spellEnd"/>
      <w:r>
        <w:rPr>
          <w:rStyle w:val="SubtleReference"/>
          <w:sz w:val="24"/>
          <w:szCs w:val="24"/>
        </w:rPr>
        <w:t xml:space="preserve"> (Madrasa)</w:t>
      </w:r>
    </w:p>
    <w:p w:rsidR="00950C05" w:rsidRDefault="00950C05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Unmarried </w:t>
      </w:r>
    </w:p>
    <w:p w:rsidR="00493A3E" w:rsidRDefault="00493A3E" w:rsidP="0066443E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486775" w:rsidRDefault="00DF0670">
      <w:pPr>
        <w:pStyle w:val="ListParagraph"/>
        <w:numPr>
          <w:ilvl w:val="0"/>
          <w:numId w:val="27"/>
        </w:numPr>
        <w:spacing w:after="0" w:line="240" w:lineRule="auto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Sister:</w:t>
      </w:r>
    </w:p>
    <w:p w:rsidR="00486775" w:rsidRDefault="00DF067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Miss. </w:t>
      </w:r>
      <w:proofErr w:type="spellStart"/>
      <w:r>
        <w:rPr>
          <w:rStyle w:val="SubtleReference"/>
          <w:sz w:val="24"/>
          <w:szCs w:val="24"/>
        </w:rPr>
        <w:t>Ummiun</w:t>
      </w:r>
      <w:proofErr w:type="spellEnd"/>
      <w:r>
        <w:rPr>
          <w:rStyle w:val="SubtleReference"/>
          <w:sz w:val="24"/>
          <w:szCs w:val="24"/>
        </w:rPr>
        <w:t xml:space="preserve"> </w:t>
      </w:r>
      <w:proofErr w:type="spellStart"/>
      <w:r>
        <w:rPr>
          <w:rStyle w:val="SubtleReference"/>
          <w:sz w:val="24"/>
          <w:szCs w:val="24"/>
        </w:rPr>
        <w:t>Nahar</w:t>
      </w:r>
      <w:proofErr w:type="spellEnd"/>
      <w:r>
        <w:rPr>
          <w:rStyle w:val="SubtleReference"/>
          <w:sz w:val="24"/>
          <w:szCs w:val="24"/>
        </w:rPr>
        <w:t xml:space="preserve"> </w:t>
      </w:r>
      <w:proofErr w:type="spellStart"/>
      <w:r>
        <w:rPr>
          <w:rStyle w:val="SubtleReference"/>
          <w:sz w:val="24"/>
          <w:szCs w:val="24"/>
        </w:rPr>
        <w:t>Bithee</w:t>
      </w:r>
      <w:proofErr w:type="spellEnd"/>
    </w:p>
    <w:p w:rsidR="00486775" w:rsidRDefault="00DF067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BBA, MBA (Major: Accounting)</w:t>
      </w:r>
    </w:p>
    <w:p w:rsidR="005F58D0" w:rsidRDefault="005F58D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Married</w:t>
      </w:r>
    </w:p>
    <w:p w:rsidR="00486775" w:rsidRDefault="00DF067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Occupation:</w:t>
      </w:r>
    </w:p>
    <w:p w:rsidR="009A1F65" w:rsidRDefault="00DF0670" w:rsidP="009A1F65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Officer, Customer Care Management</w:t>
      </w:r>
      <w:r w:rsidR="00493A3E">
        <w:rPr>
          <w:rStyle w:val="SubtleReference"/>
          <w:sz w:val="24"/>
          <w:szCs w:val="24"/>
        </w:rPr>
        <w:t>;</w:t>
      </w:r>
    </w:p>
    <w:p w:rsidR="00486775" w:rsidRDefault="003E3CC4" w:rsidP="009A1F65">
      <w:pPr>
        <w:spacing w:after="0" w:line="240" w:lineRule="auto"/>
        <w:ind w:left="720"/>
        <w:rPr>
          <w:rStyle w:val="SubtleReference"/>
          <w:sz w:val="24"/>
          <w:szCs w:val="24"/>
        </w:rPr>
      </w:pPr>
      <w:proofErr w:type="spellStart"/>
      <w:r>
        <w:rPr>
          <w:rStyle w:val="SubtleReference"/>
          <w:sz w:val="24"/>
          <w:szCs w:val="24"/>
        </w:rPr>
        <w:t>Bk</w:t>
      </w:r>
      <w:r w:rsidR="00DF0670">
        <w:rPr>
          <w:rStyle w:val="SubtleReference"/>
          <w:sz w:val="24"/>
          <w:szCs w:val="24"/>
        </w:rPr>
        <w:t>ash</w:t>
      </w:r>
      <w:proofErr w:type="spellEnd"/>
      <w:r w:rsidR="00DF0670">
        <w:rPr>
          <w:rStyle w:val="SubtleReference"/>
          <w:sz w:val="24"/>
          <w:szCs w:val="24"/>
        </w:rPr>
        <w:t xml:space="preserve"> (</w:t>
      </w:r>
      <w:proofErr w:type="spellStart"/>
      <w:r w:rsidR="00DF0670">
        <w:rPr>
          <w:rStyle w:val="SubtleReference"/>
          <w:sz w:val="24"/>
          <w:szCs w:val="24"/>
        </w:rPr>
        <w:t>Brac</w:t>
      </w:r>
      <w:proofErr w:type="spellEnd"/>
      <w:r w:rsidR="00DF0670">
        <w:rPr>
          <w:rStyle w:val="SubtleReference"/>
          <w:sz w:val="24"/>
          <w:szCs w:val="24"/>
        </w:rPr>
        <w:t>)</w:t>
      </w:r>
      <w:r w:rsidR="00493A3E">
        <w:rPr>
          <w:rStyle w:val="SubtleReference"/>
          <w:sz w:val="24"/>
          <w:szCs w:val="24"/>
        </w:rPr>
        <w:t>.</w:t>
      </w:r>
    </w:p>
    <w:p w:rsidR="00493A3E" w:rsidRDefault="00493A3E" w:rsidP="009A1F65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486775" w:rsidRDefault="00DF0670">
      <w:pPr>
        <w:pStyle w:val="ListParagraph"/>
        <w:numPr>
          <w:ilvl w:val="0"/>
          <w:numId w:val="27"/>
        </w:numPr>
        <w:spacing w:after="0" w:line="240" w:lineRule="auto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lastRenderedPageBreak/>
        <w:t>Brother:</w:t>
      </w:r>
    </w:p>
    <w:p w:rsidR="00486775" w:rsidRDefault="00DF067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Md. </w:t>
      </w:r>
      <w:proofErr w:type="spellStart"/>
      <w:r>
        <w:rPr>
          <w:rStyle w:val="SubtleReference"/>
          <w:sz w:val="24"/>
          <w:szCs w:val="24"/>
        </w:rPr>
        <w:t>Fahim</w:t>
      </w:r>
      <w:proofErr w:type="spellEnd"/>
      <w:r>
        <w:rPr>
          <w:rStyle w:val="SubtleReference"/>
          <w:sz w:val="24"/>
          <w:szCs w:val="24"/>
        </w:rPr>
        <w:t xml:space="preserve"> Faisal</w:t>
      </w:r>
    </w:p>
    <w:p w:rsidR="00486775" w:rsidRDefault="00DF0670">
      <w:pPr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Examinee of </w:t>
      </w:r>
      <w:r w:rsidR="00804FA3">
        <w:rPr>
          <w:rStyle w:val="SubtleReference"/>
          <w:sz w:val="24"/>
          <w:szCs w:val="24"/>
        </w:rPr>
        <w:t>SSC</w:t>
      </w:r>
    </w:p>
    <w:p w:rsidR="00486775" w:rsidRDefault="00486775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486775" w:rsidRPr="00E755DC" w:rsidRDefault="00DF0670" w:rsidP="00E755DC">
      <w:pPr>
        <w:numPr>
          <w:ilvl w:val="0"/>
          <w:numId w:val="30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Grand Father (Paternal): Late Hafez Md. Abdul </w:t>
      </w:r>
      <w:proofErr w:type="spellStart"/>
      <w:r>
        <w:rPr>
          <w:rStyle w:val="SubtleReference"/>
          <w:sz w:val="24"/>
          <w:szCs w:val="24"/>
        </w:rPr>
        <w:t>Mannan</w:t>
      </w:r>
      <w:proofErr w:type="spellEnd"/>
    </w:p>
    <w:p w:rsidR="00C3514B" w:rsidRDefault="00DF0670" w:rsidP="00C3514B">
      <w:pPr>
        <w:numPr>
          <w:ilvl w:val="0"/>
          <w:numId w:val="23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Grand Mother (Paternal): Late Mrs. </w:t>
      </w:r>
      <w:proofErr w:type="spellStart"/>
      <w:r>
        <w:rPr>
          <w:rStyle w:val="SubtleReference"/>
          <w:sz w:val="24"/>
          <w:szCs w:val="24"/>
        </w:rPr>
        <w:t>Zahura</w:t>
      </w:r>
      <w:proofErr w:type="spellEnd"/>
      <w:r>
        <w:rPr>
          <w:rStyle w:val="SubtleReference"/>
          <w:sz w:val="24"/>
          <w:szCs w:val="24"/>
        </w:rPr>
        <w:t xml:space="preserve"> </w:t>
      </w:r>
      <w:proofErr w:type="spellStart"/>
      <w:r>
        <w:rPr>
          <w:rStyle w:val="SubtleReference"/>
          <w:sz w:val="24"/>
          <w:szCs w:val="24"/>
        </w:rPr>
        <w:t>Khatun</w:t>
      </w:r>
      <w:proofErr w:type="spellEnd"/>
    </w:p>
    <w:p w:rsidR="004B13EE" w:rsidRPr="00C3514B" w:rsidRDefault="004B13EE" w:rsidP="004B13EE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486775" w:rsidRPr="009A1F65" w:rsidRDefault="00DF0670" w:rsidP="009A1F65">
      <w:pPr>
        <w:numPr>
          <w:ilvl w:val="0"/>
          <w:numId w:val="19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Grand Father (Maternal): Late Md. </w:t>
      </w:r>
      <w:proofErr w:type="spellStart"/>
      <w:r>
        <w:rPr>
          <w:rStyle w:val="SubtleReference"/>
          <w:sz w:val="24"/>
          <w:szCs w:val="24"/>
        </w:rPr>
        <w:t>Fazlur</w:t>
      </w:r>
      <w:proofErr w:type="spellEnd"/>
      <w:r>
        <w:rPr>
          <w:rStyle w:val="SubtleReference"/>
          <w:sz w:val="24"/>
          <w:szCs w:val="24"/>
        </w:rPr>
        <w:t xml:space="preserve"> Rahman</w:t>
      </w:r>
    </w:p>
    <w:p w:rsidR="00486775" w:rsidRDefault="00DF0670">
      <w:pPr>
        <w:numPr>
          <w:ilvl w:val="0"/>
          <w:numId w:val="14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Grand Mother (Maternal): Late Mrs. </w:t>
      </w:r>
      <w:proofErr w:type="spellStart"/>
      <w:r>
        <w:rPr>
          <w:rStyle w:val="SubtleReference"/>
          <w:sz w:val="24"/>
          <w:szCs w:val="24"/>
        </w:rPr>
        <w:t>Hamida</w:t>
      </w:r>
      <w:proofErr w:type="spellEnd"/>
      <w:r>
        <w:rPr>
          <w:rStyle w:val="SubtleReference"/>
          <w:sz w:val="24"/>
          <w:szCs w:val="24"/>
        </w:rPr>
        <w:t xml:space="preserve"> </w:t>
      </w:r>
      <w:proofErr w:type="spellStart"/>
      <w:r>
        <w:rPr>
          <w:rStyle w:val="SubtleReference"/>
          <w:sz w:val="24"/>
          <w:szCs w:val="24"/>
        </w:rPr>
        <w:t>Khatun</w:t>
      </w:r>
      <w:proofErr w:type="spellEnd"/>
      <w:r>
        <w:rPr>
          <w:rStyle w:val="SubtleReference"/>
          <w:sz w:val="24"/>
          <w:szCs w:val="24"/>
        </w:rPr>
        <w:t>.</w:t>
      </w:r>
    </w:p>
    <w:p w:rsidR="004B13EE" w:rsidRDefault="004B13EE" w:rsidP="004B13EE">
      <w:pPr>
        <w:spacing w:after="0" w:line="240" w:lineRule="auto"/>
        <w:rPr>
          <w:rStyle w:val="SubtleReference"/>
          <w:sz w:val="24"/>
          <w:szCs w:val="24"/>
        </w:rPr>
      </w:pPr>
    </w:p>
    <w:p w:rsidR="00486775" w:rsidRDefault="00DF0670" w:rsidP="004B13EE">
      <w:pPr>
        <w:spacing w:after="0" w:line="240" w:lineRule="auto"/>
        <w:rPr>
          <w:rStyle w:val="SubtleReference"/>
          <w:b/>
          <w:sz w:val="24"/>
          <w:szCs w:val="24"/>
          <w:u w:val="single"/>
        </w:rPr>
      </w:pPr>
      <w:r>
        <w:rPr>
          <w:rStyle w:val="SubtleReference"/>
          <w:b/>
          <w:sz w:val="24"/>
          <w:szCs w:val="24"/>
          <w:u w:val="single"/>
        </w:rPr>
        <w:t>Other Family Members Information:</w:t>
      </w:r>
    </w:p>
    <w:p w:rsidR="00486775" w:rsidRDefault="00486775">
      <w:pPr>
        <w:spacing w:after="0" w:line="240" w:lineRule="auto"/>
        <w:rPr>
          <w:rStyle w:val="SubtleReference"/>
          <w:sz w:val="24"/>
          <w:szCs w:val="24"/>
        </w:rPr>
      </w:pPr>
    </w:p>
    <w:p w:rsidR="00486775" w:rsidRDefault="00DF0670" w:rsidP="00D00A65">
      <w:pPr>
        <w:numPr>
          <w:ilvl w:val="0"/>
          <w:numId w:val="15"/>
        </w:numPr>
        <w:spacing w:after="0" w:line="240" w:lineRule="auto"/>
        <w:ind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Uncle (Paternal):</w:t>
      </w:r>
    </w:p>
    <w:p w:rsidR="00486775" w:rsidRDefault="00486775" w:rsidP="00D00A65">
      <w:pPr>
        <w:spacing w:after="0" w:line="240" w:lineRule="auto"/>
        <w:rPr>
          <w:rStyle w:val="SubtleReference"/>
          <w:sz w:val="24"/>
          <w:szCs w:val="24"/>
        </w:rPr>
      </w:pPr>
    </w:p>
    <w:p w:rsidR="00486775" w:rsidRDefault="00DF0670" w:rsidP="00D00A65">
      <w:pPr>
        <w:numPr>
          <w:ilvl w:val="0"/>
          <w:numId w:val="22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Late Md. </w:t>
      </w:r>
      <w:proofErr w:type="spellStart"/>
      <w:r>
        <w:rPr>
          <w:rStyle w:val="SubtleReference"/>
          <w:sz w:val="24"/>
          <w:szCs w:val="24"/>
        </w:rPr>
        <w:t>Lutfur</w:t>
      </w:r>
      <w:proofErr w:type="spellEnd"/>
      <w:r>
        <w:rPr>
          <w:rStyle w:val="SubtleReference"/>
          <w:sz w:val="24"/>
          <w:szCs w:val="24"/>
        </w:rPr>
        <w:t xml:space="preserve"> Rahman</w:t>
      </w:r>
    </w:p>
    <w:p w:rsidR="004B13EE" w:rsidRPr="00D00A65" w:rsidRDefault="004B13EE" w:rsidP="004B13EE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486775" w:rsidRDefault="00DF0670" w:rsidP="00D00A65">
      <w:pPr>
        <w:numPr>
          <w:ilvl w:val="0"/>
          <w:numId w:val="1"/>
        </w:numPr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Late Md. </w:t>
      </w:r>
      <w:proofErr w:type="spellStart"/>
      <w:r>
        <w:rPr>
          <w:rStyle w:val="SubtleReference"/>
          <w:sz w:val="24"/>
          <w:szCs w:val="24"/>
        </w:rPr>
        <w:t>Rafiqur</w:t>
      </w:r>
      <w:proofErr w:type="spellEnd"/>
      <w:r>
        <w:rPr>
          <w:rStyle w:val="SubtleReference"/>
          <w:sz w:val="24"/>
          <w:szCs w:val="24"/>
        </w:rPr>
        <w:t xml:space="preserve"> Rahman</w:t>
      </w:r>
    </w:p>
    <w:p w:rsidR="004B13EE" w:rsidRPr="00D00A65" w:rsidRDefault="004B13EE" w:rsidP="004B13EE">
      <w:pPr>
        <w:spacing w:after="0" w:line="240" w:lineRule="auto"/>
        <w:ind w:left="720"/>
        <w:rPr>
          <w:rStyle w:val="SubtleReference"/>
          <w:sz w:val="24"/>
          <w:szCs w:val="24"/>
        </w:rPr>
      </w:pPr>
    </w:p>
    <w:p w:rsidR="00486775" w:rsidRDefault="00DF0670" w:rsidP="00D00A65">
      <w:pPr>
        <w:numPr>
          <w:ilvl w:val="0"/>
          <w:numId w:val="17"/>
        </w:numPr>
        <w:tabs>
          <w:tab w:val="left" w:pos="1095"/>
        </w:tabs>
        <w:spacing w:after="0" w:line="240" w:lineRule="auto"/>
        <w:ind w:left="72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Md. </w:t>
      </w:r>
      <w:proofErr w:type="spellStart"/>
      <w:r>
        <w:rPr>
          <w:rStyle w:val="SubtleReference"/>
          <w:sz w:val="24"/>
          <w:szCs w:val="24"/>
        </w:rPr>
        <w:t>Emdadul</w:t>
      </w:r>
      <w:proofErr w:type="spellEnd"/>
      <w:r>
        <w:rPr>
          <w:rStyle w:val="SubtleReference"/>
          <w:sz w:val="24"/>
          <w:szCs w:val="24"/>
        </w:rPr>
        <w:t xml:space="preserve"> Islam</w:t>
      </w:r>
    </w:p>
    <w:p w:rsidR="00486775" w:rsidRDefault="00DF0670" w:rsidP="00D00A65">
      <w:pPr>
        <w:tabs>
          <w:tab w:val="left" w:pos="1095"/>
        </w:tabs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Occupation: Service (</w:t>
      </w:r>
      <w:proofErr w:type="spellStart"/>
      <w:r>
        <w:rPr>
          <w:rStyle w:val="SubtleReference"/>
          <w:sz w:val="24"/>
          <w:szCs w:val="24"/>
        </w:rPr>
        <w:t>Retd</w:t>
      </w:r>
      <w:proofErr w:type="spellEnd"/>
      <w:r>
        <w:rPr>
          <w:rStyle w:val="SubtleReference"/>
          <w:sz w:val="24"/>
          <w:szCs w:val="24"/>
        </w:rPr>
        <w:t>.)</w:t>
      </w:r>
    </w:p>
    <w:p w:rsidR="00486775" w:rsidRDefault="00DF0670" w:rsidP="00D00A65">
      <w:pPr>
        <w:tabs>
          <w:tab w:val="left" w:pos="1095"/>
        </w:tabs>
        <w:spacing w:after="0" w:line="240" w:lineRule="auto"/>
        <w:ind w:left="72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Organization: DESA &amp; DPDC</w:t>
      </w:r>
    </w:p>
    <w:p w:rsidR="00486775" w:rsidRDefault="00486775">
      <w:pPr>
        <w:tabs>
          <w:tab w:val="left" w:pos="1095"/>
        </w:tabs>
        <w:spacing w:after="0" w:line="240" w:lineRule="auto"/>
        <w:rPr>
          <w:rStyle w:val="SubtleReference"/>
          <w:sz w:val="24"/>
          <w:szCs w:val="24"/>
        </w:rPr>
      </w:pPr>
    </w:p>
    <w:p w:rsidR="00486775" w:rsidRDefault="00DF0670">
      <w:pPr>
        <w:numPr>
          <w:ilvl w:val="0"/>
          <w:numId w:val="2"/>
        </w:numPr>
        <w:spacing w:after="0" w:line="240" w:lineRule="auto"/>
        <w:ind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Aunt (Paternal):</w:t>
      </w:r>
    </w:p>
    <w:p w:rsidR="00486775" w:rsidRDefault="00486775">
      <w:pPr>
        <w:spacing w:after="0" w:line="240" w:lineRule="auto"/>
        <w:rPr>
          <w:rStyle w:val="SubtleReference"/>
          <w:sz w:val="24"/>
          <w:szCs w:val="24"/>
        </w:rPr>
      </w:pPr>
    </w:p>
    <w:p w:rsidR="00486775" w:rsidRDefault="00DF0670">
      <w:pPr>
        <w:numPr>
          <w:ilvl w:val="0"/>
          <w:numId w:val="21"/>
        </w:numPr>
        <w:spacing w:after="0" w:line="240" w:lineRule="auto"/>
        <w:ind w:left="81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Mrs. </w:t>
      </w:r>
      <w:proofErr w:type="spellStart"/>
      <w:r>
        <w:rPr>
          <w:rStyle w:val="SubtleReference"/>
          <w:sz w:val="24"/>
          <w:szCs w:val="24"/>
        </w:rPr>
        <w:t>Sufia</w:t>
      </w:r>
      <w:proofErr w:type="spellEnd"/>
      <w:r>
        <w:rPr>
          <w:rStyle w:val="SubtleReference"/>
          <w:sz w:val="24"/>
          <w:szCs w:val="24"/>
        </w:rPr>
        <w:t xml:space="preserve"> </w:t>
      </w:r>
      <w:proofErr w:type="spellStart"/>
      <w:r>
        <w:rPr>
          <w:rStyle w:val="SubtleReference"/>
          <w:sz w:val="24"/>
          <w:szCs w:val="24"/>
        </w:rPr>
        <w:t>Khatun</w:t>
      </w:r>
      <w:proofErr w:type="spellEnd"/>
    </w:p>
    <w:p w:rsidR="00486775" w:rsidRDefault="00DF0670">
      <w:pPr>
        <w:spacing w:after="0" w:line="240" w:lineRule="auto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Home-maker</w:t>
      </w:r>
    </w:p>
    <w:p w:rsidR="00486775" w:rsidRDefault="00DF0670">
      <w:pPr>
        <w:spacing w:after="0" w:line="240" w:lineRule="auto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Husband: Late Md. </w:t>
      </w:r>
      <w:proofErr w:type="spellStart"/>
      <w:r>
        <w:rPr>
          <w:rStyle w:val="SubtleReference"/>
          <w:sz w:val="24"/>
          <w:szCs w:val="24"/>
        </w:rPr>
        <w:t>Habibur</w:t>
      </w:r>
      <w:proofErr w:type="spellEnd"/>
      <w:r>
        <w:rPr>
          <w:rStyle w:val="SubtleReference"/>
          <w:sz w:val="24"/>
          <w:szCs w:val="24"/>
        </w:rPr>
        <w:t xml:space="preserve"> Rahman</w:t>
      </w:r>
    </w:p>
    <w:p w:rsidR="00486775" w:rsidRDefault="00DF0670">
      <w:pPr>
        <w:spacing w:after="0" w:line="240" w:lineRule="auto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Former Assistant Director,</w:t>
      </w:r>
    </w:p>
    <w:p w:rsidR="00486775" w:rsidRDefault="00DF0670">
      <w:pPr>
        <w:spacing w:after="0" w:line="240" w:lineRule="auto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Bangladesh Power Development Board (BPDB)</w:t>
      </w:r>
    </w:p>
    <w:p w:rsidR="00486775" w:rsidRDefault="00486775">
      <w:pPr>
        <w:spacing w:after="0" w:line="240" w:lineRule="auto"/>
        <w:rPr>
          <w:rStyle w:val="SubtleReference"/>
          <w:sz w:val="24"/>
          <w:szCs w:val="24"/>
        </w:rPr>
      </w:pPr>
    </w:p>
    <w:p w:rsidR="00486775" w:rsidRDefault="00DF0670">
      <w:pPr>
        <w:numPr>
          <w:ilvl w:val="0"/>
          <w:numId w:val="13"/>
        </w:numPr>
        <w:spacing w:after="0" w:line="240" w:lineRule="auto"/>
        <w:ind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Uncle (Maternal):</w:t>
      </w:r>
    </w:p>
    <w:p w:rsidR="00486775" w:rsidRDefault="00486775">
      <w:pPr>
        <w:spacing w:after="0" w:line="240" w:lineRule="auto"/>
        <w:rPr>
          <w:rStyle w:val="SubtleReference"/>
          <w:sz w:val="24"/>
          <w:szCs w:val="24"/>
        </w:rPr>
      </w:pPr>
    </w:p>
    <w:p w:rsidR="00486775" w:rsidRDefault="00DF0670">
      <w:pPr>
        <w:numPr>
          <w:ilvl w:val="0"/>
          <w:numId w:val="3"/>
        </w:numPr>
        <w:spacing w:after="0" w:line="240" w:lineRule="auto"/>
        <w:ind w:left="81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Md. </w:t>
      </w:r>
      <w:proofErr w:type="spellStart"/>
      <w:r>
        <w:rPr>
          <w:rStyle w:val="SubtleReference"/>
          <w:sz w:val="24"/>
          <w:szCs w:val="24"/>
        </w:rPr>
        <w:t>Mohiuddin</w:t>
      </w:r>
      <w:proofErr w:type="spellEnd"/>
      <w:r>
        <w:rPr>
          <w:rStyle w:val="SubtleReference"/>
          <w:sz w:val="24"/>
          <w:szCs w:val="24"/>
        </w:rPr>
        <w:t xml:space="preserve"> Ahmad </w:t>
      </w:r>
    </w:p>
    <w:p w:rsidR="00486775" w:rsidRDefault="00DF0670">
      <w:pPr>
        <w:spacing w:after="0" w:line="240" w:lineRule="auto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(Freedom Fighter)</w:t>
      </w:r>
    </w:p>
    <w:p w:rsidR="00486775" w:rsidRDefault="00DF0670" w:rsidP="00D00A65">
      <w:pPr>
        <w:spacing w:after="0" w:line="240" w:lineRule="auto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Occupation: Business</w:t>
      </w:r>
    </w:p>
    <w:p w:rsidR="004B13EE" w:rsidRDefault="004B13EE" w:rsidP="00D00A65">
      <w:pPr>
        <w:spacing w:after="0" w:line="240" w:lineRule="auto"/>
        <w:ind w:left="810"/>
        <w:rPr>
          <w:rStyle w:val="SubtleReference"/>
          <w:sz w:val="24"/>
          <w:szCs w:val="24"/>
        </w:rPr>
      </w:pPr>
    </w:p>
    <w:p w:rsidR="00486775" w:rsidRDefault="00DF0670">
      <w:pPr>
        <w:numPr>
          <w:ilvl w:val="0"/>
          <w:numId w:val="33"/>
        </w:numPr>
        <w:spacing w:after="0" w:line="240" w:lineRule="auto"/>
        <w:ind w:left="81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Md. </w:t>
      </w:r>
      <w:proofErr w:type="spellStart"/>
      <w:r>
        <w:rPr>
          <w:rStyle w:val="SubtleReference"/>
          <w:sz w:val="24"/>
          <w:szCs w:val="24"/>
        </w:rPr>
        <w:t>Moti</w:t>
      </w:r>
      <w:proofErr w:type="spellEnd"/>
      <w:r>
        <w:rPr>
          <w:rStyle w:val="SubtleReference"/>
          <w:sz w:val="24"/>
          <w:szCs w:val="24"/>
        </w:rPr>
        <w:t xml:space="preserve"> Miah</w:t>
      </w:r>
    </w:p>
    <w:p w:rsidR="00486775" w:rsidRDefault="00DF0670" w:rsidP="00D00A65">
      <w:pPr>
        <w:spacing w:after="0" w:line="240" w:lineRule="auto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Occupation: Agriculture</w:t>
      </w:r>
    </w:p>
    <w:p w:rsidR="004B13EE" w:rsidRDefault="004B13EE" w:rsidP="00D00A65">
      <w:pPr>
        <w:spacing w:after="0" w:line="240" w:lineRule="auto"/>
        <w:ind w:left="810"/>
        <w:rPr>
          <w:rStyle w:val="SubtleReference"/>
          <w:sz w:val="24"/>
          <w:szCs w:val="24"/>
        </w:rPr>
      </w:pPr>
    </w:p>
    <w:p w:rsidR="00486775" w:rsidRDefault="00DF0670">
      <w:pPr>
        <w:numPr>
          <w:ilvl w:val="0"/>
          <w:numId w:val="36"/>
        </w:numPr>
        <w:spacing w:after="0" w:line="240" w:lineRule="auto"/>
        <w:ind w:left="81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Md. Shah </w:t>
      </w:r>
      <w:proofErr w:type="spellStart"/>
      <w:r>
        <w:rPr>
          <w:rStyle w:val="SubtleReference"/>
          <w:sz w:val="24"/>
          <w:szCs w:val="24"/>
        </w:rPr>
        <w:t>Alam</w:t>
      </w:r>
      <w:proofErr w:type="spellEnd"/>
      <w:r>
        <w:rPr>
          <w:rStyle w:val="SubtleReference"/>
          <w:sz w:val="24"/>
          <w:szCs w:val="24"/>
        </w:rPr>
        <w:t xml:space="preserve"> </w:t>
      </w:r>
      <w:proofErr w:type="spellStart"/>
      <w:r>
        <w:rPr>
          <w:rStyle w:val="SubtleReference"/>
          <w:sz w:val="24"/>
          <w:szCs w:val="24"/>
        </w:rPr>
        <w:t>Hiron</w:t>
      </w:r>
      <w:proofErr w:type="spellEnd"/>
    </w:p>
    <w:p w:rsidR="00486775" w:rsidRDefault="00DF0670" w:rsidP="00D00A65">
      <w:pPr>
        <w:spacing w:after="0" w:line="240" w:lineRule="auto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Occupation: Agriculture</w:t>
      </w:r>
    </w:p>
    <w:p w:rsidR="004B13EE" w:rsidRDefault="004B13EE" w:rsidP="00D00A65">
      <w:pPr>
        <w:spacing w:after="0" w:line="240" w:lineRule="auto"/>
        <w:ind w:left="810"/>
        <w:rPr>
          <w:rStyle w:val="SubtleReference"/>
          <w:sz w:val="24"/>
          <w:szCs w:val="24"/>
        </w:rPr>
      </w:pPr>
    </w:p>
    <w:p w:rsidR="00486775" w:rsidRDefault="00DF0670">
      <w:pPr>
        <w:numPr>
          <w:ilvl w:val="0"/>
          <w:numId w:val="5"/>
        </w:numPr>
        <w:spacing w:after="0" w:line="240" w:lineRule="auto"/>
        <w:ind w:left="81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Md. </w:t>
      </w:r>
      <w:proofErr w:type="spellStart"/>
      <w:r>
        <w:rPr>
          <w:rStyle w:val="SubtleReference"/>
          <w:sz w:val="24"/>
          <w:szCs w:val="24"/>
        </w:rPr>
        <w:t>Shafiqul</w:t>
      </w:r>
      <w:proofErr w:type="spellEnd"/>
      <w:r>
        <w:rPr>
          <w:rStyle w:val="SubtleReference"/>
          <w:sz w:val="24"/>
          <w:szCs w:val="24"/>
        </w:rPr>
        <w:t xml:space="preserve"> Islam</w:t>
      </w:r>
    </w:p>
    <w:p w:rsidR="00486775" w:rsidRDefault="00DF0670">
      <w:pPr>
        <w:spacing w:after="0" w:line="240" w:lineRule="auto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Occupation: Business</w:t>
      </w:r>
    </w:p>
    <w:p w:rsidR="00486775" w:rsidRDefault="00486775">
      <w:pPr>
        <w:spacing w:after="0" w:line="240" w:lineRule="auto"/>
        <w:ind w:left="810"/>
        <w:rPr>
          <w:rStyle w:val="SubtleReference"/>
          <w:sz w:val="24"/>
          <w:szCs w:val="24"/>
        </w:rPr>
      </w:pPr>
    </w:p>
    <w:p w:rsidR="00486775" w:rsidRDefault="00DF0670">
      <w:pPr>
        <w:numPr>
          <w:ilvl w:val="0"/>
          <w:numId w:val="29"/>
        </w:numPr>
        <w:ind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Aunt (Maternal):</w:t>
      </w:r>
    </w:p>
    <w:p w:rsidR="00486775" w:rsidRDefault="00DF0670">
      <w:pPr>
        <w:numPr>
          <w:ilvl w:val="0"/>
          <w:numId w:val="7"/>
        </w:numPr>
        <w:spacing w:after="0"/>
        <w:ind w:left="81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Mrs. </w:t>
      </w:r>
      <w:proofErr w:type="spellStart"/>
      <w:r>
        <w:rPr>
          <w:rStyle w:val="SubtleReference"/>
          <w:sz w:val="24"/>
          <w:szCs w:val="24"/>
        </w:rPr>
        <w:t>Rabeya</w:t>
      </w:r>
      <w:proofErr w:type="spellEnd"/>
      <w:r>
        <w:rPr>
          <w:rStyle w:val="SubtleReference"/>
          <w:sz w:val="24"/>
          <w:szCs w:val="24"/>
        </w:rPr>
        <w:t xml:space="preserve"> </w:t>
      </w:r>
      <w:proofErr w:type="spellStart"/>
      <w:r>
        <w:rPr>
          <w:rStyle w:val="SubtleReference"/>
          <w:sz w:val="24"/>
          <w:szCs w:val="24"/>
        </w:rPr>
        <w:t>Khatun</w:t>
      </w:r>
      <w:proofErr w:type="spellEnd"/>
    </w:p>
    <w:p w:rsidR="00486775" w:rsidRDefault="00DF0670">
      <w:pPr>
        <w:spacing w:after="0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Home-maker</w:t>
      </w:r>
    </w:p>
    <w:p w:rsidR="00486775" w:rsidRDefault="00DF0670">
      <w:pPr>
        <w:spacing w:after="0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Husband: Md. Abdul </w:t>
      </w:r>
      <w:proofErr w:type="spellStart"/>
      <w:r>
        <w:rPr>
          <w:rStyle w:val="SubtleReference"/>
          <w:sz w:val="24"/>
          <w:szCs w:val="24"/>
        </w:rPr>
        <w:t>Mannan</w:t>
      </w:r>
      <w:proofErr w:type="spellEnd"/>
    </w:p>
    <w:p w:rsidR="00486775" w:rsidRDefault="00DF0670">
      <w:pPr>
        <w:spacing w:after="0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Occupation: Service (</w:t>
      </w:r>
      <w:proofErr w:type="spellStart"/>
      <w:r>
        <w:rPr>
          <w:rStyle w:val="SubtleReference"/>
          <w:sz w:val="24"/>
          <w:szCs w:val="24"/>
        </w:rPr>
        <w:t>Retd</w:t>
      </w:r>
      <w:proofErr w:type="spellEnd"/>
      <w:r>
        <w:rPr>
          <w:rStyle w:val="SubtleReference"/>
          <w:sz w:val="24"/>
          <w:szCs w:val="24"/>
        </w:rPr>
        <w:t>.)</w:t>
      </w:r>
    </w:p>
    <w:p w:rsidR="00486775" w:rsidRDefault="00DF0670" w:rsidP="00D00A65">
      <w:pPr>
        <w:spacing w:after="0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Organization: T&amp;T (now BTCL)</w:t>
      </w:r>
    </w:p>
    <w:p w:rsidR="004B13EE" w:rsidRDefault="004B13EE" w:rsidP="00D00A65">
      <w:pPr>
        <w:spacing w:after="0"/>
        <w:ind w:left="810"/>
        <w:rPr>
          <w:rStyle w:val="SubtleReference"/>
          <w:sz w:val="24"/>
          <w:szCs w:val="24"/>
        </w:rPr>
      </w:pPr>
    </w:p>
    <w:p w:rsidR="00486775" w:rsidRDefault="00DF0670">
      <w:pPr>
        <w:numPr>
          <w:ilvl w:val="0"/>
          <w:numId w:val="18"/>
        </w:numPr>
        <w:spacing w:after="0"/>
        <w:ind w:left="81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Mrs. </w:t>
      </w:r>
      <w:proofErr w:type="spellStart"/>
      <w:r>
        <w:rPr>
          <w:rStyle w:val="SubtleReference"/>
          <w:sz w:val="24"/>
          <w:szCs w:val="24"/>
        </w:rPr>
        <w:t>Rehana</w:t>
      </w:r>
      <w:proofErr w:type="spellEnd"/>
      <w:r>
        <w:rPr>
          <w:rStyle w:val="SubtleReference"/>
          <w:sz w:val="24"/>
          <w:szCs w:val="24"/>
        </w:rPr>
        <w:t xml:space="preserve"> Akhter</w:t>
      </w:r>
    </w:p>
    <w:p w:rsidR="00486775" w:rsidRDefault="00DF0670">
      <w:pPr>
        <w:spacing w:after="0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Home-maker</w:t>
      </w:r>
    </w:p>
    <w:p w:rsidR="00486775" w:rsidRDefault="00DF0670">
      <w:pPr>
        <w:spacing w:after="0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Husband: Md. </w:t>
      </w:r>
      <w:proofErr w:type="spellStart"/>
      <w:r>
        <w:rPr>
          <w:rStyle w:val="SubtleReference"/>
          <w:sz w:val="24"/>
          <w:szCs w:val="24"/>
        </w:rPr>
        <w:t>Harunur</w:t>
      </w:r>
      <w:proofErr w:type="spellEnd"/>
      <w:r>
        <w:rPr>
          <w:rStyle w:val="SubtleReference"/>
          <w:sz w:val="24"/>
          <w:szCs w:val="24"/>
        </w:rPr>
        <w:t xml:space="preserve"> Rashid</w:t>
      </w:r>
    </w:p>
    <w:p w:rsidR="00486775" w:rsidRDefault="00DF0670">
      <w:pPr>
        <w:spacing w:after="0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Occupation: Banker (</w:t>
      </w:r>
      <w:proofErr w:type="spellStart"/>
      <w:r>
        <w:rPr>
          <w:rStyle w:val="SubtleReference"/>
          <w:sz w:val="24"/>
          <w:szCs w:val="24"/>
        </w:rPr>
        <w:t>Retd</w:t>
      </w:r>
      <w:proofErr w:type="spellEnd"/>
      <w:r>
        <w:rPr>
          <w:rStyle w:val="SubtleReference"/>
          <w:sz w:val="24"/>
          <w:szCs w:val="24"/>
        </w:rPr>
        <w:t>.)</w:t>
      </w:r>
    </w:p>
    <w:p w:rsidR="00486775" w:rsidRDefault="004B13EE" w:rsidP="00D00A65">
      <w:pPr>
        <w:spacing w:after="0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Organization: </w:t>
      </w:r>
      <w:proofErr w:type="spellStart"/>
      <w:r>
        <w:rPr>
          <w:rStyle w:val="SubtleReference"/>
          <w:sz w:val="24"/>
          <w:szCs w:val="24"/>
        </w:rPr>
        <w:t>Sonali</w:t>
      </w:r>
      <w:proofErr w:type="spellEnd"/>
      <w:r>
        <w:rPr>
          <w:rStyle w:val="SubtleReference"/>
          <w:sz w:val="24"/>
          <w:szCs w:val="24"/>
        </w:rPr>
        <w:t xml:space="preserve"> Bank Ltd.</w:t>
      </w:r>
    </w:p>
    <w:p w:rsidR="004B13EE" w:rsidRDefault="004B13EE" w:rsidP="00D00A65">
      <w:pPr>
        <w:spacing w:after="0"/>
        <w:ind w:left="810"/>
        <w:rPr>
          <w:rStyle w:val="SubtleReference"/>
          <w:sz w:val="24"/>
          <w:szCs w:val="24"/>
        </w:rPr>
      </w:pPr>
    </w:p>
    <w:p w:rsidR="004B13EE" w:rsidRPr="004B13EE" w:rsidRDefault="00DF0670" w:rsidP="004B13EE">
      <w:pPr>
        <w:numPr>
          <w:ilvl w:val="0"/>
          <w:numId w:val="25"/>
        </w:numPr>
        <w:spacing w:after="0"/>
        <w:ind w:left="810" w:hanging="36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Mrs. </w:t>
      </w:r>
      <w:proofErr w:type="spellStart"/>
      <w:r>
        <w:rPr>
          <w:rStyle w:val="SubtleReference"/>
          <w:sz w:val="24"/>
          <w:szCs w:val="24"/>
        </w:rPr>
        <w:t>Ruhana</w:t>
      </w:r>
      <w:proofErr w:type="spellEnd"/>
      <w:r>
        <w:rPr>
          <w:rStyle w:val="SubtleReference"/>
          <w:sz w:val="24"/>
          <w:szCs w:val="24"/>
        </w:rPr>
        <w:t xml:space="preserve"> Akhter </w:t>
      </w:r>
    </w:p>
    <w:p w:rsidR="00486775" w:rsidRDefault="00DF0670">
      <w:pPr>
        <w:spacing w:after="0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Home-maker</w:t>
      </w:r>
    </w:p>
    <w:p w:rsidR="00486775" w:rsidRDefault="00DF0670">
      <w:pPr>
        <w:spacing w:after="0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Husband: Late Md. </w:t>
      </w:r>
      <w:proofErr w:type="spellStart"/>
      <w:r>
        <w:rPr>
          <w:rStyle w:val="SubtleReference"/>
          <w:sz w:val="24"/>
          <w:szCs w:val="24"/>
        </w:rPr>
        <w:t>Anamul</w:t>
      </w:r>
      <w:proofErr w:type="spellEnd"/>
      <w:r>
        <w:rPr>
          <w:rStyle w:val="SubtleReference"/>
          <w:sz w:val="24"/>
          <w:szCs w:val="24"/>
        </w:rPr>
        <w:t xml:space="preserve"> Islam</w:t>
      </w:r>
    </w:p>
    <w:p w:rsidR="00486775" w:rsidRPr="003474CB" w:rsidRDefault="00DF0670" w:rsidP="003474CB">
      <w:pPr>
        <w:spacing w:after="0"/>
        <w:ind w:left="810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Occupation: Business</w:t>
      </w:r>
    </w:p>
    <w:sectPr w:rsidR="00486775" w:rsidRPr="003474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1067" w:rsidRDefault="00511067">
      <w:pPr>
        <w:spacing w:after="0" w:line="240" w:lineRule="auto"/>
      </w:pPr>
      <w:r>
        <w:separator/>
      </w:r>
    </w:p>
  </w:endnote>
  <w:endnote w:type="continuationSeparator" w:id="0">
    <w:p w:rsidR="00511067" w:rsidRDefault="0051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1067" w:rsidRDefault="00511067">
      <w:pPr>
        <w:spacing w:after="0" w:line="240" w:lineRule="auto"/>
      </w:pPr>
      <w:r>
        <w:separator/>
      </w:r>
    </w:p>
  </w:footnote>
  <w:footnote w:type="continuationSeparator" w:id="0">
    <w:p w:rsidR="00511067" w:rsidRDefault="00511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:rsidR="004B13EE" w:rsidRDefault="004B13EE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474CB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474CB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86775" w:rsidRDefault="00486775">
    <w:pPr>
      <w:pStyle w:val="Header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B926FF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E73EB7D6"/>
    <w:lvl w:ilvl="0" w:tplc="572A4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B358E97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2F00A15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BD8684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4102367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634612B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2464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8EC838D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B602180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57AC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62107DA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1FD0F78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CCBE39F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CA7C958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5C327AB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9956E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663207A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4D24CCA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A066010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1530368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C89245D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6EEA6F24"/>
    <w:lvl w:ilvl="0" w:tplc="572A4416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multilevel"/>
    <w:tmpl w:val="8F08A35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785E21B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E0E67C8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CDBAEF7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6DFCF2A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multilevel"/>
    <w:tmpl w:val="2A2AEEE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4A3C67A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2540554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F208C1C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DF18378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5CD0F9A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7" w15:restartNumberingAfterBreak="0">
    <w:nsid w:val="7BF1132C"/>
    <w:multiLevelType w:val="multilevel"/>
    <w:tmpl w:val="D320F0B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8"/>
  </w:num>
  <w:num w:numId="2">
    <w:abstractNumId w:val="23"/>
  </w:num>
  <w:num w:numId="3">
    <w:abstractNumId w:val="27"/>
  </w:num>
  <w:num w:numId="4">
    <w:abstractNumId w:val="2"/>
  </w:num>
  <w:num w:numId="5">
    <w:abstractNumId w:val="6"/>
  </w:num>
  <w:num w:numId="6">
    <w:abstractNumId w:val="18"/>
  </w:num>
  <w:num w:numId="7">
    <w:abstractNumId w:val="32"/>
  </w:num>
  <w:num w:numId="8">
    <w:abstractNumId w:val="10"/>
  </w:num>
  <w:num w:numId="9">
    <w:abstractNumId w:val="16"/>
  </w:num>
  <w:num w:numId="10">
    <w:abstractNumId w:val="22"/>
  </w:num>
  <w:num w:numId="11">
    <w:abstractNumId w:val="24"/>
  </w:num>
  <w:num w:numId="12">
    <w:abstractNumId w:val="29"/>
  </w:num>
  <w:num w:numId="13">
    <w:abstractNumId w:val="26"/>
  </w:num>
  <w:num w:numId="14">
    <w:abstractNumId w:val="5"/>
  </w:num>
  <w:num w:numId="15">
    <w:abstractNumId w:val="14"/>
  </w:num>
  <w:num w:numId="16">
    <w:abstractNumId w:val="21"/>
  </w:num>
  <w:num w:numId="17">
    <w:abstractNumId w:val="28"/>
  </w:num>
  <w:num w:numId="18">
    <w:abstractNumId w:val="34"/>
  </w:num>
  <w:num w:numId="19">
    <w:abstractNumId w:val="11"/>
  </w:num>
  <w:num w:numId="20">
    <w:abstractNumId w:val="3"/>
  </w:num>
  <w:num w:numId="21">
    <w:abstractNumId w:val="33"/>
  </w:num>
  <w:num w:numId="22">
    <w:abstractNumId w:val="20"/>
  </w:num>
  <w:num w:numId="23">
    <w:abstractNumId w:val="31"/>
  </w:num>
  <w:num w:numId="24">
    <w:abstractNumId w:val="17"/>
  </w:num>
  <w:num w:numId="25">
    <w:abstractNumId w:val="15"/>
  </w:num>
  <w:num w:numId="26">
    <w:abstractNumId w:val="1"/>
  </w:num>
  <w:num w:numId="27">
    <w:abstractNumId w:val="7"/>
  </w:num>
  <w:num w:numId="28">
    <w:abstractNumId w:val="37"/>
  </w:num>
  <w:num w:numId="29">
    <w:abstractNumId w:val="19"/>
  </w:num>
  <w:num w:numId="30">
    <w:abstractNumId w:val="36"/>
  </w:num>
  <w:num w:numId="31">
    <w:abstractNumId w:val="12"/>
  </w:num>
  <w:num w:numId="32">
    <w:abstractNumId w:val="30"/>
  </w:num>
  <w:num w:numId="33">
    <w:abstractNumId w:val="9"/>
  </w:num>
  <w:num w:numId="34">
    <w:abstractNumId w:val="13"/>
  </w:num>
  <w:num w:numId="35">
    <w:abstractNumId w:val="35"/>
  </w:num>
  <w:num w:numId="36">
    <w:abstractNumId w:val="0"/>
  </w:num>
  <w:num w:numId="37">
    <w:abstractNumId w:val="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775"/>
    <w:rsid w:val="00117F95"/>
    <w:rsid w:val="0016459F"/>
    <w:rsid w:val="003474CB"/>
    <w:rsid w:val="003B237E"/>
    <w:rsid w:val="003E3CC4"/>
    <w:rsid w:val="004855B0"/>
    <w:rsid w:val="00486775"/>
    <w:rsid w:val="00493A3E"/>
    <w:rsid w:val="004B13EE"/>
    <w:rsid w:val="00511067"/>
    <w:rsid w:val="005F58D0"/>
    <w:rsid w:val="0066443E"/>
    <w:rsid w:val="006C2D91"/>
    <w:rsid w:val="00765AA4"/>
    <w:rsid w:val="00804FA3"/>
    <w:rsid w:val="008A34A7"/>
    <w:rsid w:val="008B5A0A"/>
    <w:rsid w:val="008E555E"/>
    <w:rsid w:val="0091371F"/>
    <w:rsid w:val="00950C05"/>
    <w:rsid w:val="009A1F65"/>
    <w:rsid w:val="00B54F0E"/>
    <w:rsid w:val="00C07549"/>
    <w:rsid w:val="00C3514B"/>
    <w:rsid w:val="00D00A65"/>
    <w:rsid w:val="00DD19C8"/>
    <w:rsid w:val="00DF0670"/>
    <w:rsid w:val="00E4581F"/>
    <w:rsid w:val="00E755DC"/>
    <w:rsid w:val="00F41471"/>
    <w:rsid w:val="00F73F05"/>
    <w:rsid w:val="00F76AFD"/>
    <w:rsid w:val="00FA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B3E96"/>
  <w15:docId w15:val="{A55B4DB0-BD55-458D-888B-CD5FD47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D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DC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19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1F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45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://www.facebook.com/Yeakiin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</vt:lpstr>
    </vt:vector>
  </TitlesOfParts>
  <Company>HP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</dc:title>
  <dc:creator>WPS Office</dc:creator>
  <cp:lastModifiedBy>Guest User</cp:lastModifiedBy>
  <cp:revision>16</cp:revision>
  <dcterms:created xsi:type="dcterms:W3CDTF">2021-07-03T04:29:00Z</dcterms:created>
  <dcterms:modified xsi:type="dcterms:W3CDTF">2021-08-21T16:50:00Z</dcterms:modified>
</cp:coreProperties>
</file>